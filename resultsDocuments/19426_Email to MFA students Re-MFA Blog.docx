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1FA" w:rsidRDefault="007C61FA" w:rsidP="007C61FA">
      <w:pPr>
        <w:widowControl w:val="0"/>
        <w:autoSpaceDE w:val="0"/>
        <w:autoSpaceDN w:val="0"/>
        <w:adjustRightInd w:val="0"/>
        <w:rPr>
          <w:rFonts w:ascii="Tahoma" w:hAnsi="Tahoma" w:cs="Tahoma"/>
          <w:sz w:val="22"/>
          <w:szCs w:val="22"/>
        </w:rPr>
      </w:pPr>
      <w:r>
        <w:rPr>
          <w:rFonts w:ascii="Tahoma" w:hAnsi="Tahoma" w:cs="Tahoma"/>
          <w:b/>
          <w:bCs/>
          <w:sz w:val="22"/>
          <w:szCs w:val="22"/>
        </w:rPr>
        <w:t>From:</w:t>
      </w:r>
      <w:r>
        <w:rPr>
          <w:rFonts w:ascii="Tahoma" w:hAnsi="Tahoma" w:cs="Tahoma"/>
          <w:sz w:val="22"/>
          <w:szCs w:val="22"/>
        </w:rPr>
        <w:t xml:space="preserve"> Renee Long [</w:t>
      </w:r>
      <w:hyperlink r:id="rId6" w:history="1">
        <w:r>
          <w:rPr>
            <w:rFonts w:ascii="Tahoma" w:hAnsi="Tahoma" w:cs="Tahoma"/>
            <w:color w:val="0000F5"/>
            <w:sz w:val="22"/>
            <w:szCs w:val="22"/>
            <w:u w:val="single" w:color="0000F5"/>
          </w:rPr>
          <w:t>rlong16@my.fau.edu</w:t>
        </w:r>
      </w:hyperlink>
      <w:r>
        <w:rPr>
          <w:rFonts w:ascii="Tahoma" w:hAnsi="Tahoma" w:cs="Tahoma"/>
          <w:sz w:val="22"/>
          <w:szCs w:val="22"/>
        </w:rPr>
        <w:t>]</w:t>
      </w:r>
    </w:p>
    <w:p w:rsidR="007C61FA" w:rsidRDefault="007C61FA" w:rsidP="007C61FA">
      <w:pPr>
        <w:widowControl w:val="0"/>
        <w:autoSpaceDE w:val="0"/>
        <w:autoSpaceDN w:val="0"/>
        <w:adjustRightInd w:val="0"/>
        <w:rPr>
          <w:rFonts w:ascii="Tahoma" w:hAnsi="Tahoma" w:cs="Tahoma"/>
          <w:sz w:val="22"/>
          <w:szCs w:val="22"/>
        </w:rPr>
      </w:pPr>
      <w:r>
        <w:rPr>
          <w:rFonts w:ascii="Tahoma" w:hAnsi="Tahoma" w:cs="Tahoma"/>
          <w:b/>
          <w:bCs/>
          <w:sz w:val="22"/>
          <w:szCs w:val="22"/>
        </w:rPr>
        <w:t>Sent:</w:t>
      </w:r>
      <w:r>
        <w:rPr>
          <w:rFonts w:ascii="Tahoma" w:hAnsi="Tahoma" w:cs="Tahoma"/>
          <w:sz w:val="22"/>
          <w:szCs w:val="22"/>
        </w:rPr>
        <w:t xml:space="preserve"> Monday, November 14, 2011 8:40 AM</w:t>
      </w:r>
    </w:p>
    <w:p w:rsidR="007C61FA" w:rsidRDefault="007C61FA" w:rsidP="007C61FA">
      <w:pPr>
        <w:widowControl w:val="0"/>
        <w:autoSpaceDE w:val="0"/>
        <w:autoSpaceDN w:val="0"/>
        <w:adjustRightInd w:val="0"/>
        <w:rPr>
          <w:rFonts w:ascii="Tahoma" w:hAnsi="Tahoma" w:cs="Tahoma"/>
          <w:sz w:val="22"/>
          <w:szCs w:val="22"/>
        </w:rPr>
      </w:pPr>
      <w:r>
        <w:rPr>
          <w:rFonts w:ascii="Tahoma" w:hAnsi="Tahoma" w:cs="Tahoma"/>
          <w:b/>
          <w:bCs/>
          <w:sz w:val="22"/>
          <w:szCs w:val="22"/>
        </w:rPr>
        <w:t>To:</w:t>
      </w:r>
      <w:r>
        <w:rPr>
          <w:rFonts w:ascii="Tahoma" w:hAnsi="Tahoma" w:cs="Tahoma"/>
          <w:sz w:val="22"/>
          <w:szCs w:val="22"/>
        </w:rPr>
        <w:t xml:space="preserve"> </w:t>
      </w:r>
      <w:hyperlink r:id="rId7" w:history="1">
        <w:r>
          <w:rPr>
            <w:rFonts w:ascii="Tahoma" w:hAnsi="Tahoma" w:cs="Tahoma"/>
            <w:color w:val="0000F5"/>
            <w:sz w:val="22"/>
            <w:szCs w:val="22"/>
            <w:u w:val="single" w:color="0000F5"/>
          </w:rPr>
          <w:t>dburgos2@fau.edu</w:t>
        </w:r>
      </w:hyperlink>
      <w:r>
        <w:rPr>
          <w:rFonts w:ascii="Tahoma" w:hAnsi="Tahoma" w:cs="Tahoma"/>
          <w:sz w:val="22"/>
          <w:szCs w:val="22"/>
        </w:rPr>
        <w:t xml:space="preserve">; Abbe Greenberg; Beau Ewan; Benjamin Parham; Caryn </w:t>
      </w:r>
      <w:proofErr w:type="spellStart"/>
      <w:r>
        <w:rPr>
          <w:rFonts w:ascii="Tahoma" w:hAnsi="Tahoma" w:cs="Tahoma"/>
          <w:sz w:val="22"/>
          <w:szCs w:val="22"/>
        </w:rPr>
        <w:t>Suhr</w:t>
      </w:r>
      <w:proofErr w:type="spellEnd"/>
      <w:r>
        <w:rPr>
          <w:rFonts w:ascii="Tahoma" w:hAnsi="Tahoma" w:cs="Tahoma"/>
          <w:sz w:val="22"/>
          <w:szCs w:val="22"/>
        </w:rPr>
        <w:t xml:space="preserve">; Catherine Shelton; Chris Irving; Daniel </w:t>
      </w:r>
      <w:proofErr w:type="spellStart"/>
      <w:r>
        <w:rPr>
          <w:rFonts w:ascii="Tahoma" w:hAnsi="Tahoma" w:cs="Tahoma"/>
          <w:sz w:val="22"/>
          <w:szCs w:val="22"/>
        </w:rPr>
        <w:t>Marrazza</w:t>
      </w:r>
      <w:proofErr w:type="spellEnd"/>
      <w:r>
        <w:rPr>
          <w:rFonts w:ascii="Tahoma" w:hAnsi="Tahoma" w:cs="Tahoma"/>
          <w:sz w:val="22"/>
          <w:szCs w:val="22"/>
        </w:rPr>
        <w:t xml:space="preserve">; </w:t>
      </w:r>
      <w:proofErr w:type="spellStart"/>
      <w:r>
        <w:rPr>
          <w:rFonts w:ascii="Tahoma" w:hAnsi="Tahoma" w:cs="Tahoma"/>
          <w:sz w:val="22"/>
          <w:szCs w:val="22"/>
        </w:rPr>
        <w:t>Dawnmarie</w:t>
      </w:r>
      <w:proofErr w:type="spellEnd"/>
      <w:r>
        <w:rPr>
          <w:rFonts w:ascii="Tahoma" w:hAnsi="Tahoma" w:cs="Tahoma"/>
          <w:sz w:val="22"/>
          <w:szCs w:val="22"/>
        </w:rPr>
        <w:t xml:space="preserve"> </w:t>
      </w:r>
      <w:proofErr w:type="spellStart"/>
      <w:r>
        <w:rPr>
          <w:rFonts w:ascii="Tahoma" w:hAnsi="Tahoma" w:cs="Tahoma"/>
          <w:sz w:val="22"/>
          <w:szCs w:val="22"/>
        </w:rPr>
        <w:t>Lesaldo</w:t>
      </w:r>
      <w:proofErr w:type="spellEnd"/>
      <w:r>
        <w:rPr>
          <w:rFonts w:ascii="Tahoma" w:hAnsi="Tahoma" w:cs="Tahoma"/>
          <w:sz w:val="22"/>
          <w:szCs w:val="22"/>
        </w:rPr>
        <w:t xml:space="preserve">; Erin </w:t>
      </w:r>
      <w:proofErr w:type="spellStart"/>
      <w:r>
        <w:rPr>
          <w:rFonts w:ascii="Tahoma" w:hAnsi="Tahoma" w:cs="Tahoma"/>
          <w:sz w:val="22"/>
          <w:szCs w:val="22"/>
        </w:rPr>
        <w:t>Hobbie</w:t>
      </w:r>
      <w:proofErr w:type="spellEnd"/>
      <w:r>
        <w:rPr>
          <w:rFonts w:ascii="Tahoma" w:hAnsi="Tahoma" w:cs="Tahoma"/>
          <w:sz w:val="22"/>
          <w:szCs w:val="22"/>
        </w:rPr>
        <w:t xml:space="preserve">; Jake </w:t>
      </w:r>
      <w:proofErr w:type="spellStart"/>
      <w:r>
        <w:rPr>
          <w:rFonts w:ascii="Tahoma" w:hAnsi="Tahoma" w:cs="Tahoma"/>
          <w:sz w:val="22"/>
          <w:szCs w:val="22"/>
        </w:rPr>
        <w:t>Syersak</w:t>
      </w:r>
      <w:proofErr w:type="spellEnd"/>
      <w:r>
        <w:rPr>
          <w:rFonts w:ascii="Tahoma" w:hAnsi="Tahoma" w:cs="Tahoma"/>
          <w:sz w:val="22"/>
          <w:szCs w:val="22"/>
        </w:rPr>
        <w:t xml:space="preserve">; Janelle Garcia; Jeanette </w:t>
      </w:r>
      <w:proofErr w:type="spellStart"/>
      <w:r>
        <w:rPr>
          <w:rFonts w:ascii="Tahoma" w:hAnsi="Tahoma" w:cs="Tahoma"/>
          <w:sz w:val="22"/>
          <w:szCs w:val="22"/>
        </w:rPr>
        <w:t>Moffa</w:t>
      </w:r>
      <w:proofErr w:type="spellEnd"/>
      <w:r>
        <w:rPr>
          <w:rFonts w:ascii="Tahoma" w:hAnsi="Tahoma" w:cs="Tahoma"/>
          <w:sz w:val="22"/>
          <w:szCs w:val="22"/>
        </w:rPr>
        <w:t xml:space="preserve">; Justin Waldron; Kim </w:t>
      </w:r>
      <w:proofErr w:type="spellStart"/>
      <w:r>
        <w:rPr>
          <w:rFonts w:ascii="Tahoma" w:hAnsi="Tahoma" w:cs="Tahoma"/>
          <w:sz w:val="22"/>
          <w:szCs w:val="22"/>
        </w:rPr>
        <w:t>Pekala</w:t>
      </w:r>
      <w:proofErr w:type="spellEnd"/>
      <w:r>
        <w:rPr>
          <w:rFonts w:ascii="Tahoma" w:hAnsi="Tahoma" w:cs="Tahoma"/>
          <w:sz w:val="22"/>
          <w:szCs w:val="22"/>
        </w:rPr>
        <w:t xml:space="preserve">; Kristen </w:t>
      </w:r>
      <w:proofErr w:type="spellStart"/>
      <w:r>
        <w:rPr>
          <w:rFonts w:ascii="Tahoma" w:hAnsi="Tahoma" w:cs="Tahoma"/>
          <w:sz w:val="22"/>
          <w:szCs w:val="22"/>
        </w:rPr>
        <w:t>Mcnair</w:t>
      </w:r>
      <w:proofErr w:type="spellEnd"/>
      <w:r>
        <w:rPr>
          <w:rFonts w:ascii="Tahoma" w:hAnsi="Tahoma" w:cs="Tahoma"/>
          <w:sz w:val="22"/>
          <w:szCs w:val="22"/>
        </w:rPr>
        <w:t xml:space="preserve">; Lynn Weisman; Mary Ann Hogan; Mary Long; Melissa </w:t>
      </w:r>
      <w:proofErr w:type="spellStart"/>
      <w:r>
        <w:rPr>
          <w:rFonts w:ascii="Tahoma" w:hAnsi="Tahoma" w:cs="Tahoma"/>
          <w:sz w:val="22"/>
          <w:szCs w:val="22"/>
        </w:rPr>
        <w:t>Guillote</w:t>
      </w:r>
      <w:proofErr w:type="spellEnd"/>
      <w:r>
        <w:rPr>
          <w:rFonts w:ascii="Tahoma" w:hAnsi="Tahoma" w:cs="Tahoma"/>
          <w:sz w:val="22"/>
          <w:szCs w:val="22"/>
        </w:rPr>
        <w:t xml:space="preserve">; Michael Gray; Michael </w:t>
      </w:r>
      <w:proofErr w:type="spellStart"/>
      <w:r>
        <w:rPr>
          <w:rFonts w:ascii="Tahoma" w:hAnsi="Tahoma" w:cs="Tahoma"/>
          <w:sz w:val="22"/>
          <w:szCs w:val="22"/>
        </w:rPr>
        <w:t>Seminerio</w:t>
      </w:r>
      <w:proofErr w:type="spellEnd"/>
      <w:r>
        <w:rPr>
          <w:rFonts w:ascii="Tahoma" w:hAnsi="Tahoma" w:cs="Tahoma"/>
          <w:sz w:val="22"/>
          <w:szCs w:val="22"/>
        </w:rPr>
        <w:t xml:space="preserve">; Michelle </w:t>
      </w:r>
      <w:proofErr w:type="spellStart"/>
      <w:r>
        <w:rPr>
          <w:rFonts w:ascii="Tahoma" w:hAnsi="Tahoma" w:cs="Tahoma"/>
          <w:sz w:val="22"/>
          <w:szCs w:val="22"/>
        </w:rPr>
        <w:t>Hasler</w:t>
      </w:r>
      <w:proofErr w:type="spellEnd"/>
      <w:r>
        <w:rPr>
          <w:rFonts w:ascii="Tahoma" w:hAnsi="Tahoma" w:cs="Tahoma"/>
          <w:sz w:val="22"/>
          <w:szCs w:val="22"/>
        </w:rPr>
        <w:t xml:space="preserve">; Michelle Maher; </w:t>
      </w:r>
      <w:proofErr w:type="spellStart"/>
      <w:r>
        <w:rPr>
          <w:rFonts w:ascii="Tahoma" w:hAnsi="Tahoma" w:cs="Tahoma"/>
          <w:sz w:val="22"/>
          <w:szCs w:val="22"/>
        </w:rPr>
        <w:t>Mikaela</w:t>
      </w:r>
      <w:proofErr w:type="spellEnd"/>
      <w:r>
        <w:rPr>
          <w:rFonts w:ascii="Tahoma" w:hAnsi="Tahoma" w:cs="Tahoma"/>
          <w:sz w:val="22"/>
          <w:szCs w:val="22"/>
        </w:rPr>
        <w:t xml:space="preserve"> Von </w:t>
      </w:r>
      <w:proofErr w:type="spellStart"/>
      <w:r>
        <w:rPr>
          <w:rFonts w:ascii="Tahoma" w:hAnsi="Tahoma" w:cs="Tahoma"/>
          <w:sz w:val="22"/>
          <w:szCs w:val="22"/>
        </w:rPr>
        <w:t>Kursell</w:t>
      </w:r>
      <w:proofErr w:type="spellEnd"/>
      <w:r>
        <w:rPr>
          <w:rFonts w:ascii="Tahoma" w:hAnsi="Tahoma" w:cs="Tahoma"/>
          <w:sz w:val="22"/>
          <w:szCs w:val="22"/>
        </w:rPr>
        <w:t xml:space="preserve">; Mike Shier; </w:t>
      </w:r>
      <w:proofErr w:type="spellStart"/>
      <w:r>
        <w:rPr>
          <w:rFonts w:ascii="Tahoma" w:hAnsi="Tahoma" w:cs="Tahoma"/>
          <w:sz w:val="22"/>
          <w:szCs w:val="22"/>
        </w:rPr>
        <w:t>Negean</w:t>
      </w:r>
      <w:proofErr w:type="spellEnd"/>
      <w:r>
        <w:rPr>
          <w:rFonts w:ascii="Tahoma" w:hAnsi="Tahoma" w:cs="Tahoma"/>
          <w:sz w:val="22"/>
          <w:szCs w:val="22"/>
        </w:rPr>
        <w:t xml:space="preserve"> </w:t>
      </w:r>
      <w:proofErr w:type="spellStart"/>
      <w:r>
        <w:rPr>
          <w:rFonts w:ascii="Tahoma" w:hAnsi="Tahoma" w:cs="Tahoma"/>
          <w:sz w:val="22"/>
          <w:szCs w:val="22"/>
        </w:rPr>
        <w:t>Mohi</w:t>
      </w:r>
      <w:proofErr w:type="spellEnd"/>
      <w:r>
        <w:rPr>
          <w:rFonts w:ascii="Tahoma" w:hAnsi="Tahoma" w:cs="Tahoma"/>
          <w:sz w:val="22"/>
          <w:szCs w:val="22"/>
        </w:rPr>
        <w:t xml:space="preserve">; Nicole </w:t>
      </w:r>
      <w:proofErr w:type="spellStart"/>
      <w:r>
        <w:rPr>
          <w:rFonts w:ascii="Tahoma" w:hAnsi="Tahoma" w:cs="Tahoma"/>
          <w:sz w:val="22"/>
          <w:szCs w:val="22"/>
        </w:rPr>
        <w:t>Oquendo</w:t>
      </w:r>
      <w:proofErr w:type="spellEnd"/>
      <w:r>
        <w:rPr>
          <w:rFonts w:ascii="Tahoma" w:hAnsi="Tahoma" w:cs="Tahoma"/>
          <w:sz w:val="22"/>
          <w:szCs w:val="22"/>
        </w:rPr>
        <w:t xml:space="preserve">; </w:t>
      </w:r>
      <w:proofErr w:type="spellStart"/>
      <w:r>
        <w:rPr>
          <w:rFonts w:ascii="Tahoma" w:hAnsi="Tahoma" w:cs="Tahoma"/>
          <w:sz w:val="22"/>
          <w:szCs w:val="22"/>
        </w:rPr>
        <w:t>Nuala</w:t>
      </w:r>
      <w:proofErr w:type="spellEnd"/>
      <w:r>
        <w:rPr>
          <w:rFonts w:ascii="Tahoma" w:hAnsi="Tahoma" w:cs="Tahoma"/>
          <w:sz w:val="22"/>
          <w:szCs w:val="22"/>
        </w:rPr>
        <w:t xml:space="preserve"> Carr; Patricia Straub; Philip </w:t>
      </w:r>
      <w:proofErr w:type="spellStart"/>
      <w:r>
        <w:rPr>
          <w:rFonts w:ascii="Tahoma" w:hAnsi="Tahoma" w:cs="Tahoma"/>
          <w:sz w:val="22"/>
          <w:szCs w:val="22"/>
        </w:rPr>
        <w:t>Mazzeo</w:t>
      </w:r>
      <w:proofErr w:type="spellEnd"/>
      <w:r>
        <w:rPr>
          <w:rFonts w:ascii="Tahoma" w:hAnsi="Tahoma" w:cs="Tahoma"/>
          <w:sz w:val="22"/>
          <w:szCs w:val="22"/>
        </w:rPr>
        <w:t xml:space="preserve">; Radiance Harvey; Rebecca </w:t>
      </w:r>
      <w:proofErr w:type="spellStart"/>
      <w:r>
        <w:rPr>
          <w:rFonts w:ascii="Tahoma" w:hAnsi="Tahoma" w:cs="Tahoma"/>
          <w:sz w:val="22"/>
          <w:szCs w:val="22"/>
        </w:rPr>
        <w:t>Harthcock</w:t>
      </w:r>
      <w:proofErr w:type="spellEnd"/>
      <w:r>
        <w:rPr>
          <w:rFonts w:ascii="Tahoma" w:hAnsi="Tahoma" w:cs="Tahoma"/>
          <w:sz w:val="22"/>
          <w:szCs w:val="22"/>
        </w:rPr>
        <w:t xml:space="preserve">; </w:t>
      </w:r>
      <w:proofErr w:type="spellStart"/>
      <w:r>
        <w:rPr>
          <w:rFonts w:ascii="Tahoma" w:hAnsi="Tahoma" w:cs="Tahoma"/>
          <w:sz w:val="22"/>
          <w:szCs w:val="22"/>
        </w:rPr>
        <w:t>Risa</w:t>
      </w:r>
      <w:proofErr w:type="spellEnd"/>
      <w:r>
        <w:rPr>
          <w:rFonts w:ascii="Tahoma" w:hAnsi="Tahoma" w:cs="Tahoma"/>
          <w:sz w:val="22"/>
          <w:szCs w:val="22"/>
        </w:rPr>
        <w:t xml:space="preserve"> </w:t>
      </w:r>
      <w:proofErr w:type="spellStart"/>
      <w:r>
        <w:rPr>
          <w:rFonts w:ascii="Tahoma" w:hAnsi="Tahoma" w:cs="Tahoma"/>
          <w:sz w:val="22"/>
          <w:szCs w:val="22"/>
        </w:rPr>
        <w:t>Polansky</w:t>
      </w:r>
      <w:proofErr w:type="spellEnd"/>
      <w:r>
        <w:rPr>
          <w:rFonts w:ascii="Tahoma" w:hAnsi="Tahoma" w:cs="Tahoma"/>
          <w:sz w:val="22"/>
          <w:szCs w:val="22"/>
        </w:rPr>
        <w:t xml:space="preserve">; Roger </w:t>
      </w:r>
      <w:proofErr w:type="spellStart"/>
      <w:r>
        <w:rPr>
          <w:rFonts w:ascii="Tahoma" w:hAnsi="Tahoma" w:cs="Tahoma"/>
          <w:sz w:val="22"/>
          <w:szCs w:val="22"/>
        </w:rPr>
        <w:t>Drouin</w:t>
      </w:r>
      <w:proofErr w:type="spellEnd"/>
      <w:r>
        <w:rPr>
          <w:rFonts w:ascii="Tahoma" w:hAnsi="Tahoma" w:cs="Tahoma"/>
          <w:sz w:val="22"/>
          <w:szCs w:val="22"/>
        </w:rPr>
        <w:t>; Sean Godfrey; Thomas McDermott</w:t>
      </w:r>
    </w:p>
    <w:p w:rsidR="007C61FA" w:rsidRDefault="007C61FA" w:rsidP="007C61FA">
      <w:pPr>
        <w:widowControl w:val="0"/>
        <w:autoSpaceDE w:val="0"/>
        <w:autoSpaceDN w:val="0"/>
        <w:adjustRightInd w:val="0"/>
        <w:rPr>
          <w:rFonts w:ascii="Tahoma" w:hAnsi="Tahoma" w:cs="Tahoma"/>
          <w:sz w:val="22"/>
          <w:szCs w:val="22"/>
        </w:rPr>
      </w:pPr>
      <w:r>
        <w:rPr>
          <w:rFonts w:ascii="Tahoma" w:hAnsi="Tahoma" w:cs="Tahoma"/>
          <w:b/>
          <w:bCs/>
          <w:sz w:val="22"/>
          <w:szCs w:val="22"/>
        </w:rPr>
        <w:t>Cc:</w:t>
      </w:r>
      <w:r>
        <w:rPr>
          <w:rFonts w:ascii="Tahoma" w:hAnsi="Tahoma" w:cs="Tahoma"/>
          <w:sz w:val="22"/>
          <w:szCs w:val="22"/>
        </w:rPr>
        <w:t xml:space="preserve"> </w:t>
      </w:r>
      <w:proofErr w:type="spellStart"/>
      <w:r>
        <w:rPr>
          <w:rFonts w:ascii="Tahoma" w:hAnsi="Tahoma" w:cs="Tahoma"/>
          <w:sz w:val="22"/>
          <w:szCs w:val="22"/>
        </w:rPr>
        <w:t>Ayse</w:t>
      </w:r>
      <w:proofErr w:type="spellEnd"/>
      <w:r>
        <w:rPr>
          <w:rFonts w:ascii="Tahoma" w:hAnsi="Tahoma" w:cs="Tahoma"/>
          <w:sz w:val="22"/>
          <w:szCs w:val="22"/>
        </w:rPr>
        <w:t xml:space="preserve"> </w:t>
      </w:r>
      <w:proofErr w:type="spellStart"/>
      <w:r>
        <w:rPr>
          <w:rFonts w:ascii="Tahoma" w:hAnsi="Tahoma" w:cs="Tahoma"/>
          <w:sz w:val="22"/>
          <w:szCs w:val="22"/>
        </w:rPr>
        <w:t>Bucak</w:t>
      </w:r>
      <w:proofErr w:type="spellEnd"/>
    </w:p>
    <w:p w:rsidR="007C61FA" w:rsidRDefault="007C61FA" w:rsidP="007C61FA">
      <w:pPr>
        <w:widowControl w:val="0"/>
        <w:autoSpaceDE w:val="0"/>
        <w:autoSpaceDN w:val="0"/>
        <w:adjustRightInd w:val="0"/>
        <w:rPr>
          <w:rFonts w:ascii="Tahoma" w:hAnsi="Tahoma" w:cs="Tahoma"/>
          <w:sz w:val="22"/>
          <w:szCs w:val="22"/>
        </w:rPr>
      </w:pPr>
      <w:r>
        <w:rPr>
          <w:rFonts w:ascii="Tahoma" w:hAnsi="Tahoma" w:cs="Tahoma"/>
          <w:b/>
          <w:bCs/>
          <w:sz w:val="22"/>
          <w:szCs w:val="22"/>
        </w:rPr>
        <w:t>Subject:</w:t>
      </w:r>
      <w:r>
        <w:rPr>
          <w:rFonts w:ascii="Tahoma" w:hAnsi="Tahoma" w:cs="Tahoma"/>
          <w:sz w:val="22"/>
          <w:szCs w:val="22"/>
        </w:rPr>
        <w:t xml:space="preserve"> MFA blog is live!</w:t>
      </w:r>
    </w:p>
    <w:p w:rsidR="007C61FA" w:rsidRDefault="007C61FA" w:rsidP="007C61FA">
      <w:pPr>
        <w:widowControl w:val="0"/>
        <w:autoSpaceDE w:val="0"/>
        <w:autoSpaceDN w:val="0"/>
        <w:adjustRightInd w:val="0"/>
        <w:rPr>
          <w:rFonts w:ascii="Times New Roman" w:hAnsi="Times New Roman" w:cs="Times New Roman"/>
          <w:sz w:val="32"/>
          <w:szCs w:val="32"/>
        </w:rPr>
      </w:pPr>
    </w:p>
    <w:p w:rsidR="007C61FA" w:rsidRDefault="007C61FA" w:rsidP="007C61FA">
      <w:pPr>
        <w:widowControl w:val="0"/>
        <w:autoSpaceDE w:val="0"/>
        <w:autoSpaceDN w:val="0"/>
        <w:adjustRightInd w:val="0"/>
        <w:rPr>
          <w:rFonts w:ascii="Times New Roman" w:hAnsi="Times New Roman" w:cs="Times New Roman"/>
          <w:sz w:val="32"/>
          <w:szCs w:val="32"/>
        </w:rPr>
      </w:pPr>
    </w:p>
    <w:p w:rsidR="007C61FA" w:rsidRDefault="007C61FA" w:rsidP="007C61FA">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Hello again </w:t>
      </w:r>
      <w:proofErr w:type="spellStart"/>
      <w:r>
        <w:rPr>
          <w:rFonts w:ascii="Times New Roman" w:hAnsi="Times New Roman" w:cs="Times New Roman"/>
          <w:sz w:val="32"/>
          <w:szCs w:val="32"/>
        </w:rPr>
        <w:t>MFAers</w:t>
      </w:r>
      <w:proofErr w:type="spellEnd"/>
      <w:r>
        <w:rPr>
          <w:rFonts w:ascii="Times New Roman" w:hAnsi="Times New Roman" w:cs="Times New Roman"/>
          <w:sz w:val="32"/>
          <w:szCs w:val="32"/>
        </w:rPr>
        <w:t>,</w:t>
      </w:r>
    </w:p>
    <w:p w:rsidR="007C61FA" w:rsidRDefault="007C61FA" w:rsidP="007C61FA">
      <w:pPr>
        <w:widowControl w:val="0"/>
        <w:autoSpaceDE w:val="0"/>
        <w:autoSpaceDN w:val="0"/>
        <w:adjustRightInd w:val="0"/>
        <w:rPr>
          <w:rFonts w:ascii="Times New Roman" w:hAnsi="Times New Roman" w:cs="Times New Roman"/>
          <w:sz w:val="32"/>
          <w:szCs w:val="32"/>
        </w:rPr>
      </w:pPr>
    </w:p>
    <w:p w:rsidR="007C61FA" w:rsidRDefault="007C61FA" w:rsidP="007C61FA">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I hope everyone's semesters are winding down gently (yeah...who am I kidding?). Anyway, I just wanted to let everyone know that the MFA blog is LIVE! Entries will be posted weekly. Right now, you can read Mary Sheffield's entry "Blogging: The New Miracle Multivitamin for your Writer's Block" and mine, "Floating On." Take a gander! </w:t>
      </w:r>
      <w:hyperlink r:id="rId8" w:history="1">
        <w:r>
          <w:rPr>
            <w:rFonts w:ascii="Times New Roman" w:hAnsi="Times New Roman" w:cs="Times New Roman"/>
            <w:color w:val="0000F5"/>
            <w:sz w:val="32"/>
            <w:szCs w:val="32"/>
            <w:u w:val="single" w:color="0000F5"/>
          </w:rPr>
          <w:t>http://mfaatfau.blogspot.com/</w:t>
        </w:r>
      </w:hyperlink>
      <w:r>
        <w:rPr>
          <w:rFonts w:ascii="Times New Roman" w:hAnsi="Times New Roman" w:cs="Times New Roman"/>
          <w:sz w:val="32"/>
          <w:szCs w:val="32"/>
        </w:rPr>
        <w:t> </w:t>
      </w:r>
    </w:p>
    <w:p w:rsidR="007C61FA" w:rsidRDefault="007C61FA" w:rsidP="007C61FA">
      <w:pPr>
        <w:widowControl w:val="0"/>
        <w:autoSpaceDE w:val="0"/>
        <w:autoSpaceDN w:val="0"/>
        <w:adjustRightInd w:val="0"/>
        <w:rPr>
          <w:rFonts w:ascii="Times New Roman" w:hAnsi="Times New Roman" w:cs="Times New Roman"/>
          <w:sz w:val="32"/>
          <w:szCs w:val="32"/>
        </w:rPr>
      </w:pPr>
    </w:p>
    <w:p w:rsidR="007C61FA" w:rsidRDefault="007C61FA" w:rsidP="007C61FA">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Please be encouraged to write your own entry or fill out the interview questions! Send entries/interviews to </w:t>
      </w:r>
      <w:hyperlink r:id="rId9" w:history="1">
        <w:r>
          <w:rPr>
            <w:rFonts w:ascii="Times New Roman" w:hAnsi="Times New Roman" w:cs="Times New Roman"/>
            <w:color w:val="0000F5"/>
            <w:sz w:val="32"/>
            <w:szCs w:val="32"/>
            <w:u w:val="single" w:color="0000F5"/>
          </w:rPr>
          <w:t>faumfablog@gmail.com</w:t>
        </w:r>
      </w:hyperlink>
      <w:r>
        <w:rPr>
          <w:rFonts w:ascii="Times New Roman" w:hAnsi="Times New Roman" w:cs="Times New Roman"/>
          <w:sz w:val="32"/>
          <w:szCs w:val="32"/>
        </w:rPr>
        <w:t>. The original call for entries and the interview questions are below. Have a wonderful week!!</w:t>
      </w:r>
    </w:p>
    <w:p w:rsidR="007C61FA" w:rsidRDefault="007C61FA" w:rsidP="007C61FA">
      <w:pPr>
        <w:widowControl w:val="0"/>
        <w:autoSpaceDE w:val="0"/>
        <w:autoSpaceDN w:val="0"/>
        <w:adjustRightInd w:val="0"/>
        <w:rPr>
          <w:rFonts w:ascii="Times New Roman" w:hAnsi="Times New Roman" w:cs="Times New Roman"/>
          <w:sz w:val="32"/>
          <w:szCs w:val="32"/>
        </w:rPr>
      </w:pPr>
    </w:p>
    <w:p w:rsidR="007C61FA" w:rsidRDefault="007C61FA" w:rsidP="007C61FA">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Best,</w:t>
      </w:r>
    </w:p>
    <w:p w:rsidR="007C61FA" w:rsidRDefault="007C61FA" w:rsidP="007C61FA">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Renee</w:t>
      </w:r>
    </w:p>
    <w:p w:rsidR="007C61FA" w:rsidRDefault="007C61FA" w:rsidP="007C61FA">
      <w:pPr>
        <w:widowControl w:val="0"/>
        <w:autoSpaceDE w:val="0"/>
        <w:autoSpaceDN w:val="0"/>
        <w:adjustRightInd w:val="0"/>
        <w:rPr>
          <w:rFonts w:ascii="Times New Roman" w:hAnsi="Times New Roman" w:cs="Times New Roman"/>
          <w:sz w:val="32"/>
          <w:szCs w:val="32"/>
        </w:rPr>
      </w:pPr>
    </w:p>
    <w:p w:rsidR="007C61FA" w:rsidRDefault="007C61FA" w:rsidP="007C61FA">
      <w:pPr>
        <w:widowControl w:val="0"/>
        <w:autoSpaceDE w:val="0"/>
        <w:autoSpaceDN w:val="0"/>
        <w:adjustRightInd w:val="0"/>
        <w:rPr>
          <w:rFonts w:ascii="Times New Roman" w:hAnsi="Times New Roman" w:cs="Times New Roman"/>
          <w:sz w:val="32"/>
          <w:szCs w:val="32"/>
        </w:rPr>
      </w:pPr>
    </w:p>
    <w:p w:rsidR="007C61FA" w:rsidRDefault="007C61FA" w:rsidP="007C61FA">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Description and Instructions</w:t>
      </w:r>
      <w:r>
        <w:rPr>
          <w:rFonts w:ascii="Times New Roman" w:hAnsi="Times New Roman" w:cs="Times New Roman"/>
          <w:sz w:val="32"/>
          <w:szCs w:val="32"/>
        </w:rPr>
        <w:t>: </w:t>
      </w:r>
    </w:p>
    <w:p w:rsidR="007C61FA" w:rsidRDefault="007C61FA" w:rsidP="007C61FA">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Essentially, this is going to be a creative outlet and resource for current MFAs, alumni, and prospective students. For current MFAs, this will be a great opportunity to write and be </w:t>
      </w:r>
      <w:r>
        <w:rPr>
          <w:rFonts w:ascii="Times New Roman" w:hAnsi="Times New Roman" w:cs="Times New Roman"/>
          <w:i/>
          <w:iCs/>
          <w:sz w:val="32"/>
          <w:szCs w:val="32"/>
        </w:rPr>
        <w:t>read</w:t>
      </w:r>
      <w:r>
        <w:rPr>
          <w:rFonts w:ascii="Times New Roman" w:hAnsi="Times New Roman" w:cs="Times New Roman"/>
          <w:sz w:val="32"/>
          <w:szCs w:val="32"/>
        </w:rPr>
        <w:t xml:space="preserve">! It will also give us the chance to read each other’s writing and experiences. This will be an opportunity for you to write about your experiences as a writer, a student, a teacher, a writer at FAU, </w:t>
      </w:r>
      <w:r>
        <w:rPr>
          <w:rFonts w:ascii="Times New Roman" w:hAnsi="Times New Roman" w:cs="Times New Roman"/>
          <w:sz w:val="32"/>
          <w:szCs w:val="32"/>
        </w:rPr>
        <w:lastRenderedPageBreak/>
        <w:t>an MFA at FAU…the list goes on. This will also be a great opportunity for alumni to keep up with what’s going on in the program and to share their own post-graduation experiences and wisdom. And finally, this will be a great resource for prospective MFA students who are interested in an in-depth and personal look into our department.</w:t>
      </w:r>
    </w:p>
    <w:p w:rsidR="007C61FA" w:rsidRDefault="007C61FA" w:rsidP="007C61FA">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w:t>
      </w:r>
    </w:p>
    <w:p w:rsidR="007C61FA" w:rsidRDefault="007C61FA" w:rsidP="007C61FA">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As far as voice and tone go, we are looking for a personal narrative about your experiences in the program. What would your fellow students want to read about? What would you have liked to have read when you were a prospective student looking at FAU’s MFA program? What sort of things will you want to read about once you graduate?</w:t>
      </w:r>
    </w:p>
    <w:p w:rsidR="007C61FA" w:rsidRDefault="007C61FA" w:rsidP="007C61FA">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w:t>
      </w:r>
    </w:p>
    <w:p w:rsidR="007C61FA" w:rsidRDefault="007C61FA" w:rsidP="007C61FA">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Some topic ideas: Teaching analytical college writing (1101/2) as a creative writer, learning to carve out a writing schedule as a graduate student, revising and re-exploring your writing after it’s </w:t>
      </w:r>
      <w:proofErr w:type="spellStart"/>
      <w:r>
        <w:rPr>
          <w:rFonts w:ascii="Times New Roman" w:hAnsi="Times New Roman" w:cs="Times New Roman"/>
          <w:sz w:val="32"/>
          <w:szCs w:val="32"/>
        </w:rPr>
        <w:t>workshopped</w:t>
      </w:r>
      <w:proofErr w:type="spellEnd"/>
      <w:r>
        <w:rPr>
          <w:rFonts w:ascii="Times New Roman" w:hAnsi="Times New Roman" w:cs="Times New Roman"/>
          <w:sz w:val="32"/>
          <w:szCs w:val="32"/>
        </w:rPr>
        <w:t xml:space="preserve">, surviving the first year as an MFA, getting published as a graduate student, commentary on current MFA events (Coastlines/EGSS readings or events), </w:t>
      </w:r>
      <w:r>
        <w:rPr>
          <w:rFonts w:ascii="Times New Roman" w:hAnsi="Times New Roman" w:cs="Times New Roman"/>
          <w:i/>
          <w:iCs/>
          <w:sz w:val="32"/>
          <w:szCs w:val="32"/>
        </w:rPr>
        <w:t>Coastlines</w:t>
      </w:r>
      <w:r>
        <w:rPr>
          <w:rFonts w:ascii="Times New Roman" w:hAnsi="Times New Roman" w:cs="Times New Roman"/>
          <w:sz w:val="32"/>
          <w:szCs w:val="32"/>
        </w:rPr>
        <w:t xml:space="preserve"> events/readings/news, interviews with faculty, taking advantage of the writing community, maintaining “perspective” as a writer… these are just a few jumping off points.</w:t>
      </w:r>
    </w:p>
    <w:p w:rsidR="007C61FA" w:rsidRDefault="007C61FA" w:rsidP="007C61FA">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w:t>
      </w:r>
    </w:p>
    <w:p w:rsidR="007C61FA" w:rsidRDefault="007C61FA" w:rsidP="007C61FA">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Each entry should be about 400-500 words. You can email potential entry topics/ideas or full entries to </w:t>
      </w:r>
      <w:hyperlink r:id="rId10" w:history="1">
        <w:r>
          <w:rPr>
            <w:rFonts w:ascii="Times New Roman" w:hAnsi="Times New Roman" w:cs="Times New Roman"/>
            <w:color w:val="0000F5"/>
            <w:sz w:val="32"/>
            <w:szCs w:val="32"/>
            <w:u w:val="single" w:color="0000F5"/>
          </w:rPr>
          <w:t>faumfablog@gmail.com</w:t>
        </w:r>
      </w:hyperlink>
      <w:r>
        <w:rPr>
          <w:rFonts w:ascii="Times New Roman" w:hAnsi="Times New Roman" w:cs="Times New Roman"/>
          <w:sz w:val="32"/>
          <w:szCs w:val="32"/>
        </w:rPr>
        <w:t xml:space="preserve">. I will work with you on your prospective topic/entry (making sure it’s appropriate for the blog), edit it for posting, and then send it to </w:t>
      </w:r>
      <w:proofErr w:type="spellStart"/>
      <w:r>
        <w:rPr>
          <w:rFonts w:ascii="Times New Roman" w:hAnsi="Times New Roman" w:cs="Times New Roman"/>
          <w:sz w:val="32"/>
          <w:szCs w:val="32"/>
        </w:rPr>
        <w:t>Papatya</w:t>
      </w:r>
      <w:proofErr w:type="spellEnd"/>
      <w:r>
        <w:rPr>
          <w:rFonts w:ascii="Times New Roman" w:hAnsi="Times New Roman" w:cs="Times New Roman"/>
          <w:sz w:val="32"/>
          <w:szCs w:val="32"/>
        </w:rPr>
        <w:t xml:space="preserve"> to post on the blog.</w:t>
      </w:r>
    </w:p>
    <w:p w:rsidR="007C61FA" w:rsidRDefault="007C61FA" w:rsidP="007C61FA">
      <w:pPr>
        <w:widowControl w:val="0"/>
        <w:autoSpaceDE w:val="0"/>
        <w:autoSpaceDN w:val="0"/>
        <w:adjustRightInd w:val="0"/>
        <w:rPr>
          <w:rFonts w:ascii="Times New Roman" w:hAnsi="Times New Roman" w:cs="Times New Roman"/>
          <w:sz w:val="32"/>
          <w:szCs w:val="32"/>
        </w:rPr>
      </w:pPr>
    </w:p>
    <w:p w:rsidR="007C61FA" w:rsidRDefault="007C61FA" w:rsidP="007C61FA">
      <w:pPr>
        <w:widowControl w:val="0"/>
        <w:autoSpaceDE w:val="0"/>
        <w:autoSpaceDN w:val="0"/>
        <w:adjustRightInd w:val="0"/>
        <w:rPr>
          <w:rFonts w:ascii="Times New Roman" w:hAnsi="Times New Roman" w:cs="Times New Roman"/>
          <w:sz w:val="32"/>
          <w:szCs w:val="32"/>
        </w:rPr>
      </w:pPr>
    </w:p>
    <w:p w:rsidR="007C61FA" w:rsidRDefault="007C61FA" w:rsidP="007C61FA">
      <w:pPr>
        <w:widowControl w:val="0"/>
        <w:autoSpaceDE w:val="0"/>
        <w:autoSpaceDN w:val="0"/>
        <w:adjustRightInd w:val="0"/>
        <w:spacing w:line="360" w:lineRule="atLeast"/>
        <w:rPr>
          <w:rFonts w:ascii="Times New Roman" w:hAnsi="Times New Roman" w:cs="Times New Roman"/>
        </w:rPr>
      </w:pPr>
      <w:r>
        <w:rPr>
          <w:rFonts w:ascii="Times New Roman" w:hAnsi="Times New Roman" w:cs="Times New Roman"/>
          <w:b/>
          <w:bCs/>
        </w:rPr>
        <w:t>Interview alternative: </w:t>
      </w:r>
    </w:p>
    <w:p w:rsidR="007C61FA" w:rsidRDefault="007C61FA" w:rsidP="007C61FA">
      <w:pPr>
        <w:widowControl w:val="0"/>
        <w:autoSpaceDE w:val="0"/>
        <w:autoSpaceDN w:val="0"/>
        <w:adjustRightInd w:val="0"/>
        <w:spacing w:line="360" w:lineRule="atLeast"/>
        <w:rPr>
          <w:rFonts w:ascii="Times New Roman" w:hAnsi="Times New Roman" w:cs="Times New Roman"/>
        </w:rPr>
      </w:pPr>
      <w:r>
        <w:rPr>
          <w:rFonts w:ascii="Times New Roman" w:hAnsi="Times New Roman" w:cs="Times New Roman"/>
        </w:rPr>
        <w:t>If you would like to be featured on the blog "interview" style, you can just answer a few of these questions about your writing life, and we will have a blog entry that features YOU! The interview questions are below and attached. This is something you can do if you are crunched for time but would really love to contribute to the MFA blog. We are still looking for regular blog entries (500 words or less). All entries/interview answers should be sent to </w:t>
      </w:r>
      <w:hyperlink r:id="rId11" w:history="1">
        <w:r>
          <w:rPr>
            <w:rFonts w:ascii="Times New Roman" w:hAnsi="Times New Roman" w:cs="Times New Roman"/>
            <w:color w:val="0000F5"/>
            <w:u w:val="single" w:color="0000F5"/>
          </w:rPr>
          <w:t>faumfablog@gmail.com</w:t>
        </w:r>
      </w:hyperlink>
      <w:r>
        <w:rPr>
          <w:rFonts w:ascii="Times New Roman" w:hAnsi="Times New Roman" w:cs="Times New Roman"/>
        </w:rPr>
        <w:t>. Let me know if you have any questions. </w:t>
      </w:r>
    </w:p>
    <w:p w:rsidR="007C61FA" w:rsidRDefault="007C61FA" w:rsidP="007C61FA">
      <w:pPr>
        <w:widowControl w:val="0"/>
        <w:autoSpaceDE w:val="0"/>
        <w:autoSpaceDN w:val="0"/>
        <w:adjustRightInd w:val="0"/>
        <w:spacing w:line="360" w:lineRule="atLeast"/>
        <w:rPr>
          <w:rFonts w:ascii="Times New Roman" w:hAnsi="Times New Roman" w:cs="Times New Roman"/>
        </w:rPr>
      </w:pPr>
      <w:r>
        <w:rPr>
          <w:rFonts w:ascii="Times New Roman" w:hAnsi="Times New Roman" w:cs="Times New Roman"/>
        </w:rPr>
        <w:t> </w:t>
      </w:r>
    </w:p>
    <w:p w:rsidR="007C61FA" w:rsidRDefault="007C61FA" w:rsidP="007C61FA">
      <w:pPr>
        <w:widowControl w:val="0"/>
        <w:autoSpaceDE w:val="0"/>
        <w:autoSpaceDN w:val="0"/>
        <w:adjustRightInd w:val="0"/>
        <w:spacing w:line="360" w:lineRule="atLeast"/>
        <w:rPr>
          <w:rFonts w:ascii="Times New Roman" w:hAnsi="Times New Roman" w:cs="Times New Roman"/>
        </w:rPr>
      </w:pPr>
      <w:r>
        <w:rPr>
          <w:rFonts w:ascii="Times New Roman" w:hAnsi="Times New Roman" w:cs="Times New Roman"/>
        </w:rPr>
        <w:t>Interview style: To feature our MFAs and Alum, we've decided to put together interview questions. Each piece would start with a couple of lines of actual biography.  Please answer these questions with a few full, descriptive sentences. All blog entries should be under 500 words.</w:t>
      </w:r>
    </w:p>
    <w:p w:rsidR="007C61FA" w:rsidRDefault="007C61FA" w:rsidP="007C61FA">
      <w:pPr>
        <w:widowControl w:val="0"/>
        <w:autoSpaceDE w:val="0"/>
        <w:autoSpaceDN w:val="0"/>
        <w:adjustRightInd w:val="0"/>
        <w:spacing w:line="360" w:lineRule="atLeast"/>
        <w:rPr>
          <w:rFonts w:ascii="Times New Roman" w:hAnsi="Times New Roman" w:cs="Times New Roman"/>
        </w:rPr>
      </w:pPr>
    </w:p>
    <w:p w:rsidR="007C61FA" w:rsidRDefault="007C61FA" w:rsidP="007C61FA">
      <w:pPr>
        <w:widowControl w:val="0"/>
        <w:autoSpaceDE w:val="0"/>
        <w:autoSpaceDN w:val="0"/>
        <w:adjustRightInd w:val="0"/>
        <w:spacing w:line="360" w:lineRule="atLeast"/>
        <w:rPr>
          <w:rFonts w:ascii="Times New Roman" w:hAnsi="Times New Roman" w:cs="Times New Roman"/>
        </w:rPr>
      </w:pPr>
      <w:r>
        <w:rPr>
          <w:rFonts w:ascii="Times New Roman" w:hAnsi="Times New Roman" w:cs="Times New Roman"/>
        </w:rPr>
        <w:t>Your name:</w:t>
      </w:r>
    </w:p>
    <w:p w:rsidR="007C61FA" w:rsidRDefault="007C61FA" w:rsidP="007C61FA">
      <w:pPr>
        <w:widowControl w:val="0"/>
        <w:autoSpaceDE w:val="0"/>
        <w:autoSpaceDN w:val="0"/>
        <w:adjustRightInd w:val="0"/>
        <w:spacing w:line="360" w:lineRule="atLeast"/>
        <w:rPr>
          <w:rFonts w:ascii="Times New Roman" w:hAnsi="Times New Roman" w:cs="Times New Roman"/>
        </w:rPr>
      </w:pPr>
      <w:r>
        <w:rPr>
          <w:rFonts w:ascii="Times New Roman" w:hAnsi="Times New Roman" w:cs="Times New Roman"/>
        </w:rPr>
        <w:t>MFA track: fiction/nonfiction/poetry</w:t>
      </w:r>
    </w:p>
    <w:p w:rsidR="007C61FA" w:rsidRDefault="007C61FA" w:rsidP="007C61FA">
      <w:pPr>
        <w:widowControl w:val="0"/>
        <w:autoSpaceDE w:val="0"/>
        <w:autoSpaceDN w:val="0"/>
        <w:adjustRightInd w:val="0"/>
        <w:spacing w:line="360" w:lineRule="atLeast"/>
        <w:rPr>
          <w:rFonts w:ascii="Times New Roman" w:hAnsi="Times New Roman" w:cs="Times New Roman"/>
        </w:rPr>
      </w:pPr>
      <w:r>
        <w:rPr>
          <w:rFonts w:ascii="Times New Roman" w:hAnsi="Times New Roman" w:cs="Times New Roman"/>
        </w:rPr>
        <w:t>Estimated graduation date:</w:t>
      </w:r>
    </w:p>
    <w:p w:rsidR="007C61FA" w:rsidRDefault="007C61FA" w:rsidP="007C61FA">
      <w:pPr>
        <w:widowControl w:val="0"/>
        <w:numPr>
          <w:ilvl w:val="0"/>
          <w:numId w:val="1"/>
        </w:numPr>
        <w:tabs>
          <w:tab w:val="left" w:pos="220"/>
          <w:tab w:val="left" w:pos="720"/>
        </w:tabs>
        <w:autoSpaceDE w:val="0"/>
        <w:autoSpaceDN w:val="0"/>
        <w:adjustRightInd w:val="0"/>
        <w:ind w:hanging="720"/>
        <w:rPr>
          <w:rFonts w:ascii="Times New Roman" w:hAnsi="Times New Roman" w:cs="Times New Roman"/>
          <w:sz w:val="32"/>
          <w:szCs w:val="32"/>
        </w:rPr>
      </w:pPr>
      <w:r>
        <w:rPr>
          <w:rFonts w:ascii="Times New Roman" w:hAnsi="Times New Roman" w:cs="Times New Roman"/>
          <w:sz w:val="32"/>
          <w:szCs w:val="32"/>
        </w:rPr>
        <w:t>         Where have you lived?</w:t>
      </w:r>
    </w:p>
    <w:p w:rsidR="007C61FA" w:rsidRDefault="007C61FA" w:rsidP="007C61FA">
      <w:pPr>
        <w:widowControl w:val="0"/>
        <w:autoSpaceDE w:val="0"/>
        <w:autoSpaceDN w:val="0"/>
        <w:adjustRightInd w:val="0"/>
        <w:spacing w:line="360" w:lineRule="atLeast"/>
        <w:rPr>
          <w:rFonts w:ascii="Times New Roman" w:hAnsi="Times New Roman" w:cs="Times New Roman"/>
        </w:rPr>
      </w:pPr>
      <w:r>
        <w:rPr>
          <w:rFonts w:ascii="Times New Roman" w:hAnsi="Times New Roman" w:cs="Times New Roman"/>
        </w:rPr>
        <w:t> </w:t>
      </w:r>
    </w:p>
    <w:p w:rsidR="007C61FA" w:rsidRDefault="007C61FA" w:rsidP="007C61FA">
      <w:pPr>
        <w:widowControl w:val="0"/>
        <w:numPr>
          <w:ilvl w:val="0"/>
          <w:numId w:val="2"/>
        </w:numPr>
        <w:tabs>
          <w:tab w:val="left" w:pos="220"/>
          <w:tab w:val="left" w:pos="720"/>
        </w:tabs>
        <w:autoSpaceDE w:val="0"/>
        <w:autoSpaceDN w:val="0"/>
        <w:adjustRightInd w:val="0"/>
        <w:ind w:hanging="720"/>
        <w:rPr>
          <w:rFonts w:ascii="Times New Roman" w:hAnsi="Times New Roman" w:cs="Times New Roman"/>
          <w:sz w:val="32"/>
          <w:szCs w:val="32"/>
        </w:rPr>
      </w:pPr>
      <w:r>
        <w:rPr>
          <w:rFonts w:ascii="Times New Roman" w:hAnsi="Times New Roman" w:cs="Times New Roman"/>
          <w:sz w:val="32"/>
          <w:szCs w:val="32"/>
        </w:rPr>
        <w:t>         What are some of your favorite places in Florida?</w:t>
      </w:r>
    </w:p>
    <w:p w:rsidR="007C61FA" w:rsidRDefault="007C61FA" w:rsidP="007C61FA">
      <w:pPr>
        <w:widowControl w:val="0"/>
        <w:autoSpaceDE w:val="0"/>
        <w:autoSpaceDN w:val="0"/>
        <w:adjustRightInd w:val="0"/>
        <w:spacing w:line="360" w:lineRule="atLeast"/>
        <w:rPr>
          <w:rFonts w:ascii="Times New Roman" w:hAnsi="Times New Roman" w:cs="Times New Roman"/>
        </w:rPr>
      </w:pPr>
      <w:r>
        <w:rPr>
          <w:rFonts w:ascii="Times New Roman" w:hAnsi="Times New Roman" w:cs="Times New Roman"/>
        </w:rPr>
        <w:t> </w:t>
      </w:r>
    </w:p>
    <w:p w:rsidR="007C61FA" w:rsidRDefault="007C61FA" w:rsidP="007C61FA">
      <w:pPr>
        <w:widowControl w:val="0"/>
        <w:numPr>
          <w:ilvl w:val="0"/>
          <w:numId w:val="3"/>
        </w:numPr>
        <w:tabs>
          <w:tab w:val="left" w:pos="220"/>
          <w:tab w:val="left" w:pos="720"/>
        </w:tabs>
        <w:autoSpaceDE w:val="0"/>
        <w:autoSpaceDN w:val="0"/>
        <w:adjustRightInd w:val="0"/>
        <w:ind w:hanging="720"/>
        <w:rPr>
          <w:rFonts w:ascii="Times New Roman" w:hAnsi="Times New Roman" w:cs="Times New Roman"/>
          <w:sz w:val="32"/>
          <w:szCs w:val="32"/>
        </w:rPr>
      </w:pPr>
      <w:r>
        <w:rPr>
          <w:rFonts w:ascii="Times New Roman" w:hAnsi="Times New Roman" w:cs="Times New Roman"/>
          <w:sz w:val="32"/>
          <w:szCs w:val="32"/>
        </w:rPr>
        <w:t>         What does your writing space look like?</w:t>
      </w:r>
    </w:p>
    <w:p w:rsidR="007C61FA" w:rsidRDefault="007C61FA" w:rsidP="007C61FA">
      <w:pPr>
        <w:widowControl w:val="0"/>
        <w:autoSpaceDE w:val="0"/>
        <w:autoSpaceDN w:val="0"/>
        <w:adjustRightInd w:val="0"/>
        <w:spacing w:line="360" w:lineRule="atLeast"/>
        <w:rPr>
          <w:rFonts w:ascii="Times New Roman" w:hAnsi="Times New Roman" w:cs="Times New Roman"/>
        </w:rPr>
      </w:pPr>
      <w:r>
        <w:rPr>
          <w:rFonts w:ascii="Times New Roman" w:hAnsi="Times New Roman" w:cs="Times New Roman"/>
        </w:rPr>
        <w:t> </w:t>
      </w:r>
    </w:p>
    <w:p w:rsidR="007C61FA" w:rsidRDefault="007C61FA" w:rsidP="007C61FA">
      <w:pPr>
        <w:widowControl w:val="0"/>
        <w:numPr>
          <w:ilvl w:val="0"/>
          <w:numId w:val="4"/>
        </w:numPr>
        <w:tabs>
          <w:tab w:val="left" w:pos="220"/>
          <w:tab w:val="left" w:pos="720"/>
        </w:tabs>
        <w:autoSpaceDE w:val="0"/>
        <w:autoSpaceDN w:val="0"/>
        <w:adjustRightInd w:val="0"/>
        <w:ind w:hanging="720"/>
        <w:rPr>
          <w:rFonts w:ascii="Times New Roman" w:hAnsi="Times New Roman" w:cs="Times New Roman"/>
          <w:sz w:val="32"/>
          <w:szCs w:val="32"/>
        </w:rPr>
      </w:pPr>
      <w:r>
        <w:rPr>
          <w:rFonts w:ascii="Times New Roman" w:hAnsi="Times New Roman" w:cs="Times New Roman"/>
          <w:sz w:val="32"/>
          <w:szCs w:val="32"/>
        </w:rPr>
        <w:t>         Are you a pen/pencil, typewriter, or computer writer?</w:t>
      </w:r>
    </w:p>
    <w:p w:rsidR="007C61FA" w:rsidRDefault="007C61FA" w:rsidP="007C61FA">
      <w:pPr>
        <w:widowControl w:val="0"/>
        <w:autoSpaceDE w:val="0"/>
        <w:autoSpaceDN w:val="0"/>
        <w:adjustRightInd w:val="0"/>
        <w:spacing w:line="360" w:lineRule="atLeast"/>
        <w:rPr>
          <w:rFonts w:ascii="Times New Roman" w:hAnsi="Times New Roman" w:cs="Times New Roman"/>
        </w:rPr>
      </w:pPr>
      <w:r>
        <w:rPr>
          <w:rFonts w:ascii="Times New Roman" w:hAnsi="Times New Roman" w:cs="Times New Roman"/>
        </w:rPr>
        <w:t> </w:t>
      </w:r>
    </w:p>
    <w:p w:rsidR="007C61FA" w:rsidRDefault="007C61FA" w:rsidP="007C61FA">
      <w:pPr>
        <w:widowControl w:val="0"/>
        <w:numPr>
          <w:ilvl w:val="0"/>
          <w:numId w:val="5"/>
        </w:numPr>
        <w:tabs>
          <w:tab w:val="left" w:pos="220"/>
          <w:tab w:val="left" w:pos="720"/>
        </w:tabs>
        <w:autoSpaceDE w:val="0"/>
        <w:autoSpaceDN w:val="0"/>
        <w:adjustRightInd w:val="0"/>
        <w:ind w:hanging="720"/>
        <w:rPr>
          <w:rFonts w:ascii="Times New Roman" w:hAnsi="Times New Roman" w:cs="Times New Roman"/>
          <w:sz w:val="32"/>
          <w:szCs w:val="32"/>
        </w:rPr>
      </w:pPr>
      <w:r>
        <w:rPr>
          <w:rFonts w:ascii="Times New Roman" w:hAnsi="Times New Roman" w:cs="Times New Roman"/>
          <w:sz w:val="32"/>
          <w:szCs w:val="32"/>
        </w:rPr>
        <w:t>         When did you first realize you have a passion for writing? Describe the experience.</w:t>
      </w:r>
    </w:p>
    <w:p w:rsidR="007C61FA" w:rsidRDefault="007C61FA" w:rsidP="007C61FA">
      <w:pPr>
        <w:widowControl w:val="0"/>
        <w:autoSpaceDE w:val="0"/>
        <w:autoSpaceDN w:val="0"/>
        <w:adjustRightInd w:val="0"/>
        <w:spacing w:line="360" w:lineRule="atLeast"/>
        <w:rPr>
          <w:rFonts w:ascii="Times New Roman" w:hAnsi="Times New Roman" w:cs="Times New Roman"/>
        </w:rPr>
      </w:pPr>
      <w:r>
        <w:rPr>
          <w:rFonts w:ascii="Times New Roman" w:hAnsi="Times New Roman" w:cs="Times New Roman"/>
        </w:rPr>
        <w:t> </w:t>
      </w:r>
    </w:p>
    <w:p w:rsidR="007C61FA" w:rsidRDefault="007C61FA" w:rsidP="007C61FA">
      <w:pPr>
        <w:widowControl w:val="0"/>
        <w:numPr>
          <w:ilvl w:val="0"/>
          <w:numId w:val="6"/>
        </w:numPr>
        <w:tabs>
          <w:tab w:val="left" w:pos="220"/>
          <w:tab w:val="left" w:pos="720"/>
        </w:tabs>
        <w:autoSpaceDE w:val="0"/>
        <w:autoSpaceDN w:val="0"/>
        <w:adjustRightInd w:val="0"/>
        <w:ind w:hanging="720"/>
        <w:rPr>
          <w:rFonts w:ascii="Times New Roman" w:hAnsi="Times New Roman" w:cs="Times New Roman"/>
          <w:sz w:val="32"/>
          <w:szCs w:val="32"/>
        </w:rPr>
      </w:pPr>
      <w:r>
        <w:rPr>
          <w:rFonts w:ascii="Times New Roman" w:hAnsi="Times New Roman" w:cs="Times New Roman"/>
          <w:sz w:val="32"/>
          <w:szCs w:val="32"/>
        </w:rPr>
        <w:t>         What’s a book you’ve reread and why?</w:t>
      </w:r>
    </w:p>
    <w:p w:rsidR="007C61FA" w:rsidRDefault="007C61FA" w:rsidP="007C61FA">
      <w:pPr>
        <w:widowControl w:val="0"/>
        <w:autoSpaceDE w:val="0"/>
        <w:autoSpaceDN w:val="0"/>
        <w:adjustRightInd w:val="0"/>
        <w:spacing w:line="360" w:lineRule="atLeast"/>
        <w:rPr>
          <w:rFonts w:ascii="Times New Roman" w:hAnsi="Times New Roman" w:cs="Times New Roman"/>
        </w:rPr>
      </w:pPr>
      <w:r>
        <w:rPr>
          <w:rFonts w:ascii="Times New Roman" w:hAnsi="Times New Roman" w:cs="Times New Roman"/>
        </w:rPr>
        <w:t> </w:t>
      </w:r>
    </w:p>
    <w:p w:rsidR="007C61FA" w:rsidRDefault="007C61FA" w:rsidP="007C61FA">
      <w:pPr>
        <w:widowControl w:val="0"/>
        <w:numPr>
          <w:ilvl w:val="0"/>
          <w:numId w:val="7"/>
        </w:numPr>
        <w:tabs>
          <w:tab w:val="left" w:pos="220"/>
          <w:tab w:val="left" w:pos="720"/>
        </w:tabs>
        <w:autoSpaceDE w:val="0"/>
        <w:autoSpaceDN w:val="0"/>
        <w:adjustRightInd w:val="0"/>
        <w:ind w:hanging="720"/>
        <w:rPr>
          <w:rFonts w:ascii="Times New Roman" w:hAnsi="Times New Roman" w:cs="Times New Roman"/>
          <w:sz w:val="32"/>
          <w:szCs w:val="32"/>
        </w:rPr>
      </w:pPr>
      <w:r>
        <w:rPr>
          <w:rFonts w:ascii="Times New Roman" w:hAnsi="Times New Roman" w:cs="Times New Roman"/>
          <w:sz w:val="32"/>
          <w:szCs w:val="32"/>
        </w:rPr>
        <w:t>         What advice do you have for a graduate student in his/her first semester?</w:t>
      </w:r>
    </w:p>
    <w:p w:rsidR="007C61FA" w:rsidRDefault="007C61FA" w:rsidP="007C61FA">
      <w:pPr>
        <w:widowControl w:val="0"/>
        <w:autoSpaceDE w:val="0"/>
        <w:autoSpaceDN w:val="0"/>
        <w:adjustRightInd w:val="0"/>
        <w:spacing w:line="360" w:lineRule="atLeast"/>
        <w:rPr>
          <w:rFonts w:ascii="Times New Roman" w:hAnsi="Times New Roman" w:cs="Times New Roman"/>
        </w:rPr>
      </w:pPr>
      <w:r>
        <w:rPr>
          <w:rFonts w:ascii="Times New Roman" w:hAnsi="Times New Roman" w:cs="Times New Roman"/>
        </w:rPr>
        <w:t>  </w:t>
      </w:r>
    </w:p>
    <w:p w:rsidR="007C61FA" w:rsidRDefault="007C61FA" w:rsidP="007C61FA">
      <w:pPr>
        <w:widowControl w:val="0"/>
        <w:autoSpaceDE w:val="0"/>
        <w:autoSpaceDN w:val="0"/>
        <w:adjustRightInd w:val="0"/>
        <w:rPr>
          <w:rFonts w:ascii="Times New Roman" w:hAnsi="Times New Roman" w:cs="Times New Roman"/>
          <w:sz w:val="32"/>
          <w:szCs w:val="32"/>
        </w:rPr>
      </w:pPr>
    </w:p>
    <w:p w:rsidR="00A41F3E" w:rsidRDefault="00A41F3E">
      <w:bookmarkStart w:id="0" w:name="_GoBack"/>
      <w:bookmarkEnd w:id="0"/>
    </w:p>
    <w:sectPr w:rsidR="00A41F3E" w:rsidSect="00A71F6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1FA"/>
    <w:rsid w:val="007C61FA"/>
    <w:rsid w:val="00A41F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E8D0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faumfablog@gmail.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long16@my.fau.edu" TargetMode="External"/><Relationship Id="rId7" Type="http://schemas.openxmlformats.org/officeDocument/2006/relationships/hyperlink" Target="mailto:dburgos2@fau.edu" TargetMode="External"/><Relationship Id="rId8" Type="http://schemas.openxmlformats.org/officeDocument/2006/relationships/hyperlink" Target="http://mfaatfau.blogspot.com/" TargetMode="External"/><Relationship Id="rId9" Type="http://schemas.openxmlformats.org/officeDocument/2006/relationships/hyperlink" Target="mailto:faumfablog@gmail.com" TargetMode="External"/><Relationship Id="rId10" Type="http://schemas.openxmlformats.org/officeDocument/2006/relationships/hyperlink" Target="mailto:faumfablo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723</Words>
  <Characters>4126</Characters>
  <Application>Microsoft Macintosh Word</Application>
  <DocSecurity>0</DocSecurity>
  <Lines>34</Lines>
  <Paragraphs>9</Paragraphs>
  <ScaleCrop>false</ScaleCrop>
  <Company>FAU</Company>
  <LinksUpToDate>false</LinksUpToDate>
  <CharactersWithSpaces>4840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Stockard</dc:creator>
  <cp:keywords/>
  <dc:description/>
  <cp:lastModifiedBy>Emily Stockard</cp:lastModifiedBy>
  <cp:revision>1</cp:revision>
  <dcterms:created xsi:type="dcterms:W3CDTF">2012-04-26T13:36:00Z</dcterms:created>
  <dcterms:modified xsi:type="dcterms:W3CDTF">2012-04-26T13:37:00Z</dcterms:modified>
</cp:coreProperties>
</file>